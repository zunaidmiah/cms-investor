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2D6" w:rsidRPr="00865360" w:rsidRDefault="005E2BCC">
      <w:pPr>
        <w:spacing w:line="360" w:lineRule="auto"/>
        <w:rPr>
          <w:rFonts w:ascii="Calibri" w:hAnsi="Calibri"/>
          <w:b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libri" w:hAnsi="Calibri"/>
          <w:b/>
          <w:noProof/>
          <w:sz w:val="20"/>
          <w:szCs w:val="20"/>
          <w:lang w:eastAsia="en-US"/>
        </w:rPr>
        <w:pict>
          <v:rect id="_x0000_s1026" style="position:absolute;margin-left:341.25pt;margin-top:0;width:106.9pt;height:117.45pt;z-index:251657728;mso-wrap-style:none">
            <v:textbox style="mso-fit-shape-to-text:t">
              <w:txbxContent>
                <w:p w:rsidR="003C1FF5" w:rsidRDefault="000D2C9C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162050" cy="1390650"/>
                        <wp:effectExtent l="19050" t="0" r="0" b="0"/>
                        <wp:docPr id="1" name="Picture 2" descr="IMG-20160215-WA002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MG-20160215-WA002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67C4B">
        <w:rPr>
          <w:rFonts w:ascii="Calibri" w:hAnsi="Calibri"/>
          <w:b/>
          <w:sz w:val="20"/>
          <w:szCs w:val="20"/>
        </w:rPr>
        <w:t>SUJEYTHARAN A/L</w:t>
      </w:r>
      <w:r w:rsidR="00784676">
        <w:rPr>
          <w:rFonts w:ascii="Calibri" w:hAnsi="Calibri"/>
          <w:b/>
          <w:sz w:val="20"/>
          <w:szCs w:val="20"/>
        </w:rPr>
        <w:t xml:space="preserve"> SREEDARAN</w:t>
      </w:r>
    </w:p>
    <w:bookmarkEnd w:id="0"/>
    <w:bookmarkEnd w:id="1"/>
    <w:bookmarkEnd w:id="2"/>
    <w:bookmarkEnd w:id="3"/>
    <w:p w:rsidR="00784676" w:rsidRDefault="00784676" w:rsidP="006B741A">
      <w:pPr>
        <w:tabs>
          <w:tab w:val="center" w:pos="4320"/>
        </w:tabs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PE-00-02, BLOCK E,</w:t>
      </w:r>
    </w:p>
    <w:p w:rsidR="003A3ED8" w:rsidRPr="00865360" w:rsidRDefault="00784676" w:rsidP="006B741A">
      <w:pPr>
        <w:tabs>
          <w:tab w:val="center" w:pos="4320"/>
        </w:tabs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JALAN WAWASAN 5/3,</w:t>
      </w:r>
      <w:r w:rsidR="006B741A" w:rsidRPr="00865360">
        <w:rPr>
          <w:rFonts w:ascii="Calibri" w:hAnsi="Calibri"/>
          <w:sz w:val="20"/>
          <w:szCs w:val="20"/>
        </w:rPr>
        <w:tab/>
      </w:r>
    </w:p>
    <w:p w:rsidR="003A3ED8" w:rsidRDefault="00784676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PUSAT BANDAR PUCHONG, </w:t>
      </w:r>
    </w:p>
    <w:p w:rsidR="00784676" w:rsidRPr="00865360" w:rsidRDefault="00BD2477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47160, PUCHONG.</w:t>
      </w:r>
      <w:r w:rsidR="00030BCB">
        <w:rPr>
          <w:rFonts w:ascii="Calibri" w:hAnsi="Calibri"/>
          <w:sz w:val="20"/>
          <w:szCs w:val="20"/>
        </w:rPr>
        <w:t xml:space="preserve"> </w:t>
      </w:r>
    </w:p>
    <w:p w:rsidR="006C12D6" w:rsidRPr="00865360" w:rsidRDefault="00C410F0">
      <w:pPr>
        <w:spacing w:line="360" w:lineRule="auto"/>
        <w:rPr>
          <w:rFonts w:ascii="Calibri" w:hAnsi="Calibri"/>
          <w:sz w:val="20"/>
          <w:szCs w:val="20"/>
        </w:rPr>
      </w:pPr>
      <w:r w:rsidRPr="00865360">
        <w:rPr>
          <w:rFonts w:ascii="Calibri" w:hAnsi="Calibri"/>
          <w:sz w:val="20"/>
          <w:szCs w:val="20"/>
        </w:rPr>
        <w:t xml:space="preserve">Contact Number: </w:t>
      </w:r>
      <w:r w:rsidR="00784676">
        <w:rPr>
          <w:rFonts w:ascii="Calibri" w:hAnsi="Calibri"/>
          <w:sz w:val="20"/>
          <w:szCs w:val="20"/>
        </w:rPr>
        <w:t>014-9259903</w:t>
      </w:r>
    </w:p>
    <w:p w:rsidR="00827CD6" w:rsidRPr="00015845" w:rsidRDefault="00784676">
      <w:pPr>
        <w:spacing w:line="360" w:lineRule="auto"/>
        <w:rPr>
          <w:rFonts w:ascii="Calibri" w:hAnsi="Calibri"/>
          <w:sz w:val="20"/>
          <w:szCs w:val="20"/>
          <w:u w:val="single"/>
        </w:rPr>
      </w:pPr>
      <w:r>
        <w:rPr>
          <w:rFonts w:ascii="Calibri" w:hAnsi="Calibri"/>
          <w:sz w:val="20"/>
          <w:szCs w:val="20"/>
          <w:u w:val="single"/>
        </w:rPr>
        <w:t xml:space="preserve"> sujeytharan94@gmail.com</w:t>
      </w:r>
    </w:p>
    <w:p w:rsidR="00827CD6" w:rsidRDefault="00827CD6">
      <w:pPr>
        <w:spacing w:line="360" w:lineRule="auto"/>
        <w:rPr>
          <w:rFonts w:ascii="Calibri" w:hAnsi="Calibri"/>
          <w:sz w:val="20"/>
          <w:szCs w:val="20"/>
        </w:rPr>
      </w:pPr>
    </w:p>
    <w:p w:rsidR="001B02D5" w:rsidRPr="00865360" w:rsidRDefault="001B02D5">
      <w:pPr>
        <w:spacing w:line="360" w:lineRule="auto"/>
        <w:rPr>
          <w:rFonts w:ascii="Calibri" w:hAnsi="Calibri"/>
          <w:sz w:val="20"/>
          <w:szCs w:val="20"/>
        </w:rPr>
      </w:pPr>
    </w:p>
    <w:p w:rsidR="006C12D6" w:rsidRPr="00150185" w:rsidRDefault="006C12D6">
      <w:pPr>
        <w:spacing w:line="360" w:lineRule="auto"/>
        <w:rPr>
          <w:b/>
          <w:sz w:val="22"/>
          <w:szCs w:val="22"/>
          <w:u w:val="single"/>
        </w:rPr>
      </w:pPr>
      <w:r w:rsidRPr="00150185">
        <w:rPr>
          <w:b/>
          <w:sz w:val="22"/>
          <w:szCs w:val="22"/>
          <w:u w:val="single"/>
        </w:rPr>
        <w:t>CAREER OBJECTIVE</w:t>
      </w:r>
    </w:p>
    <w:p w:rsidR="00150185" w:rsidRPr="00150185" w:rsidRDefault="00150185" w:rsidP="00150185">
      <w:pPr>
        <w:spacing w:line="360" w:lineRule="auto"/>
        <w:ind w:left="720"/>
        <w:jc w:val="both"/>
        <w:rPr>
          <w:sz w:val="22"/>
          <w:szCs w:val="22"/>
        </w:rPr>
      </w:pPr>
    </w:p>
    <w:p w:rsidR="006C12D6" w:rsidRPr="00150185" w:rsidRDefault="006B741A">
      <w:pPr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Seeking challenging</w:t>
      </w:r>
      <w:r w:rsidR="006C12D6" w:rsidRPr="00150185">
        <w:rPr>
          <w:sz w:val="22"/>
          <w:szCs w:val="22"/>
        </w:rPr>
        <w:t xml:space="preserve"> to learn and contribute to the growth of organization, hence </w:t>
      </w:r>
      <w:r w:rsidRPr="00150185">
        <w:rPr>
          <w:sz w:val="22"/>
          <w:szCs w:val="22"/>
        </w:rPr>
        <w:t>becomes</w:t>
      </w:r>
      <w:r w:rsidR="006C12D6" w:rsidRPr="00150185">
        <w:rPr>
          <w:sz w:val="22"/>
          <w:szCs w:val="22"/>
        </w:rPr>
        <w:t xml:space="preserve"> a leader in corporate strategy building and production management.</w:t>
      </w:r>
    </w:p>
    <w:p w:rsidR="00827CD6" w:rsidRPr="00150185" w:rsidRDefault="006C12D6" w:rsidP="00BC7ED7">
      <w:pPr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 xml:space="preserve">To assume full time position with an established organization or a multinational company </w:t>
      </w:r>
      <w:r w:rsidR="00A8743F" w:rsidRPr="00150185">
        <w:rPr>
          <w:sz w:val="22"/>
          <w:szCs w:val="22"/>
        </w:rPr>
        <w:t>this provides challenges and opportunities for advancement projects involving and achievement.</w:t>
      </w:r>
    </w:p>
    <w:p w:rsidR="00827CD6" w:rsidRPr="00150185" w:rsidRDefault="00827CD6">
      <w:pPr>
        <w:spacing w:line="360" w:lineRule="auto"/>
        <w:ind w:left="360"/>
        <w:rPr>
          <w:sz w:val="22"/>
          <w:szCs w:val="22"/>
        </w:rPr>
      </w:pPr>
    </w:p>
    <w:p w:rsidR="006C12D6" w:rsidRPr="00150185" w:rsidRDefault="006C12D6">
      <w:pPr>
        <w:spacing w:line="360" w:lineRule="auto"/>
        <w:rPr>
          <w:b/>
          <w:sz w:val="22"/>
          <w:szCs w:val="22"/>
          <w:u w:val="single"/>
        </w:rPr>
      </w:pPr>
      <w:r w:rsidRPr="00150185">
        <w:rPr>
          <w:b/>
          <w:sz w:val="22"/>
          <w:szCs w:val="22"/>
          <w:u w:val="single"/>
        </w:rPr>
        <w:t>PERSONAL PARTICULARS</w:t>
      </w:r>
    </w:p>
    <w:p w:rsidR="006C12D6" w:rsidRPr="00150185" w:rsidRDefault="006C12D6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Age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B72D0E" w:rsidRPr="00150185">
        <w:rPr>
          <w:b/>
          <w:sz w:val="22"/>
          <w:szCs w:val="22"/>
        </w:rPr>
        <w:t>23</w:t>
      </w:r>
      <w:r w:rsidRPr="00150185">
        <w:rPr>
          <w:b/>
          <w:sz w:val="22"/>
          <w:szCs w:val="22"/>
        </w:rPr>
        <w:t xml:space="preserve"> years old </w:t>
      </w:r>
      <w:r w:rsidRPr="00150185">
        <w:rPr>
          <w:b/>
          <w:sz w:val="22"/>
          <w:szCs w:val="22"/>
        </w:rPr>
        <w:tab/>
      </w:r>
      <w:r w:rsidRPr="00150185">
        <w:rPr>
          <w:sz w:val="22"/>
          <w:szCs w:val="22"/>
        </w:rPr>
        <w:tab/>
      </w:r>
    </w:p>
    <w:p w:rsidR="006C12D6" w:rsidRPr="00150185" w:rsidRDefault="006C12D6">
      <w:pPr>
        <w:spacing w:line="360" w:lineRule="auto"/>
        <w:rPr>
          <w:b/>
          <w:sz w:val="22"/>
          <w:szCs w:val="22"/>
        </w:rPr>
      </w:pPr>
      <w:r w:rsidRPr="00150185">
        <w:rPr>
          <w:sz w:val="22"/>
          <w:szCs w:val="22"/>
        </w:rPr>
        <w:t>Nationality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Pr="00150185">
        <w:rPr>
          <w:b/>
          <w:sz w:val="22"/>
          <w:szCs w:val="22"/>
        </w:rPr>
        <w:t>Malaysian</w:t>
      </w:r>
    </w:p>
    <w:p w:rsidR="006C12D6" w:rsidRPr="00150185" w:rsidRDefault="006C12D6">
      <w:pPr>
        <w:spacing w:line="360" w:lineRule="auto"/>
        <w:rPr>
          <w:b/>
          <w:sz w:val="22"/>
          <w:szCs w:val="22"/>
        </w:rPr>
      </w:pPr>
      <w:r w:rsidRPr="00150185">
        <w:rPr>
          <w:sz w:val="22"/>
          <w:szCs w:val="22"/>
        </w:rPr>
        <w:t>Marital Status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784676" w:rsidRPr="00150185">
        <w:rPr>
          <w:b/>
          <w:sz w:val="22"/>
          <w:szCs w:val="22"/>
        </w:rPr>
        <w:t>S</w:t>
      </w:r>
      <w:r w:rsidR="00B72D0E" w:rsidRPr="00150185">
        <w:rPr>
          <w:b/>
          <w:sz w:val="22"/>
          <w:szCs w:val="22"/>
        </w:rPr>
        <w:t>ingle</w:t>
      </w:r>
      <w:r w:rsidR="006B741A" w:rsidRPr="00150185">
        <w:rPr>
          <w:b/>
          <w:sz w:val="22"/>
          <w:szCs w:val="22"/>
        </w:rPr>
        <w:t xml:space="preserve"> </w:t>
      </w:r>
    </w:p>
    <w:p w:rsidR="006C12D6" w:rsidRPr="00150185" w:rsidRDefault="006C12D6">
      <w:pPr>
        <w:spacing w:line="360" w:lineRule="auto"/>
        <w:rPr>
          <w:b/>
          <w:sz w:val="22"/>
          <w:szCs w:val="22"/>
        </w:rPr>
      </w:pPr>
      <w:r w:rsidRPr="00150185">
        <w:rPr>
          <w:sz w:val="22"/>
          <w:szCs w:val="22"/>
        </w:rPr>
        <w:t>Permanent Residence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Pr="00150185">
        <w:rPr>
          <w:b/>
          <w:sz w:val="22"/>
          <w:szCs w:val="22"/>
        </w:rPr>
        <w:t>Malaysia</w:t>
      </w:r>
    </w:p>
    <w:p w:rsidR="006C12D6" w:rsidRPr="00150185" w:rsidRDefault="006C12D6">
      <w:pPr>
        <w:spacing w:line="360" w:lineRule="auto"/>
        <w:rPr>
          <w:b/>
          <w:sz w:val="22"/>
          <w:szCs w:val="22"/>
        </w:rPr>
      </w:pPr>
      <w:r w:rsidRPr="00150185">
        <w:rPr>
          <w:sz w:val="22"/>
          <w:szCs w:val="22"/>
        </w:rPr>
        <w:t>Date of Birth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784676" w:rsidRPr="00150185">
        <w:rPr>
          <w:b/>
          <w:sz w:val="22"/>
          <w:szCs w:val="22"/>
        </w:rPr>
        <w:t>02</w:t>
      </w:r>
      <w:r w:rsidR="003A3ED8" w:rsidRPr="00150185">
        <w:rPr>
          <w:b/>
          <w:sz w:val="22"/>
          <w:szCs w:val="22"/>
        </w:rPr>
        <w:t xml:space="preserve"> </w:t>
      </w:r>
      <w:r w:rsidR="00784676" w:rsidRPr="00150185">
        <w:rPr>
          <w:b/>
          <w:sz w:val="22"/>
          <w:szCs w:val="22"/>
        </w:rPr>
        <w:t>JULY</w:t>
      </w:r>
      <w:r w:rsidR="00B61E25" w:rsidRPr="00150185">
        <w:rPr>
          <w:b/>
          <w:sz w:val="22"/>
          <w:szCs w:val="22"/>
        </w:rPr>
        <w:t xml:space="preserve"> 1</w:t>
      </w:r>
      <w:r w:rsidR="006B741A" w:rsidRPr="00150185">
        <w:rPr>
          <w:b/>
          <w:sz w:val="22"/>
          <w:szCs w:val="22"/>
        </w:rPr>
        <w:t>9</w:t>
      </w:r>
      <w:r w:rsidR="00784676" w:rsidRPr="00150185">
        <w:rPr>
          <w:b/>
          <w:sz w:val="22"/>
          <w:szCs w:val="22"/>
        </w:rPr>
        <w:t>94</w:t>
      </w:r>
    </w:p>
    <w:p w:rsidR="006C12D6" w:rsidRPr="00150185" w:rsidRDefault="00FA3A6A">
      <w:pPr>
        <w:spacing w:line="360" w:lineRule="auto"/>
        <w:rPr>
          <w:b/>
          <w:sz w:val="22"/>
          <w:szCs w:val="22"/>
        </w:rPr>
      </w:pPr>
      <w:r w:rsidRPr="00150185">
        <w:rPr>
          <w:sz w:val="22"/>
          <w:szCs w:val="22"/>
        </w:rPr>
        <w:t>Gender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</w:t>
      </w:r>
      <w:r w:rsidR="00784676" w:rsidRPr="00150185">
        <w:rPr>
          <w:b/>
          <w:sz w:val="22"/>
          <w:szCs w:val="22"/>
        </w:rPr>
        <w:t xml:space="preserve"> M</w:t>
      </w:r>
      <w:r w:rsidRPr="00150185">
        <w:rPr>
          <w:b/>
          <w:sz w:val="22"/>
          <w:szCs w:val="22"/>
        </w:rPr>
        <w:t>ale</w:t>
      </w:r>
    </w:p>
    <w:p w:rsidR="006C12D6" w:rsidRPr="00150185" w:rsidRDefault="006C12D6">
      <w:pPr>
        <w:spacing w:line="360" w:lineRule="auto"/>
        <w:rPr>
          <w:b/>
          <w:sz w:val="22"/>
          <w:szCs w:val="22"/>
        </w:rPr>
      </w:pPr>
      <w:r w:rsidRPr="00150185">
        <w:rPr>
          <w:sz w:val="22"/>
          <w:szCs w:val="22"/>
        </w:rPr>
        <w:t>IC Number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B72D0E" w:rsidRPr="00150185">
        <w:rPr>
          <w:b/>
          <w:sz w:val="22"/>
          <w:szCs w:val="22"/>
        </w:rPr>
        <w:t>9</w:t>
      </w:r>
      <w:r w:rsidR="00770479" w:rsidRPr="00150185">
        <w:rPr>
          <w:b/>
          <w:sz w:val="22"/>
          <w:szCs w:val="22"/>
        </w:rPr>
        <w:t>40702-10-6249</w:t>
      </w:r>
    </w:p>
    <w:p w:rsidR="006C12D6" w:rsidRPr="00150185" w:rsidRDefault="006C12D6">
      <w:pPr>
        <w:spacing w:line="360" w:lineRule="auto"/>
        <w:rPr>
          <w:b/>
          <w:sz w:val="22"/>
          <w:szCs w:val="22"/>
        </w:rPr>
      </w:pPr>
      <w:r w:rsidRPr="00150185">
        <w:rPr>
          <w:sz w:val="22"/>
          <w:szCs w:val="22"/>
        </w:rPr>
        <w:t>Health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770479" w:rsidRPr="00150185">
        <w:rPr>
          <w:b/>
          <w:sz w:val="22"/>
          <w:szCs w:val="22"/>
        </w:rPr>
        <w:t>Very Good</w:t>
      </w:r>
    </w:p>
    <w:p w:rsidR="00015845" w:rsidRPr="00150185" w:rsidRDefault="00015845" w:rsidP="00827CD6">
      <w:pPr>
        <w:spacing w:line="360" w:lineRule="auto"/>
        <w:rPr>
          <w:sz w:val="22"/>
          <w:szCs w:val="22"/>
        </w:rPr>
      </w:pPr>
    </w:p>
    <w:p w:rsidR="009D280A" w:rsidRPr="00150185" w:rsidRDefault="002231E5" w:rsidP="009D280A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  <w:u w:val="single"/>
        </w:rPr>
        <w:t>Work ing Experiences</w:t>
      </w:r>
    </w:p>
    <w:p w:rsidR="002231E5" w:rsidRDefault="002231E5" w:rsidP="009D280A">
      <w:pPr>
        <w:spacing w:line="360" w:lineRule="auto"/>
        <w:rPr>
          <w:sz w:val="22"/>
          <w:szCs w:val="22"/>
          <w:u w:val="single"/>
        </w:rPr>
      </w:pPr>
    </w:p>
    <w:p w:rsidR="009D280A" w:rsidRPr="002231E5" w:rsidRDefault="002231E5" w:rsidP="009D280A">
      <w:pPr>
        <w:spacing w:line="360" w:lineRule="auto"/>
        <w:rPr>
          <w:b/>
          <w:sz w:val="22"/>
          <w:szCs w:val="22"/>
          <w:u w:val="single"/>
        </w:rPr>
      </w:pPr>
      <w:r w:rsidRPr="002231E5">
        <w:rPr>
          <w:b/>
          <w:sz w:val="22"/>
          <w:szCs w:val="22"/>
          <w:u w:val="single"/>
        </w:rPr>
        <w:t>Company 1</w:t>
      </w:r>
    </w:p>
    <w:p w:rsidR="002231E5" w:rsidRDefault="002231E5" w:rsidP="002231E5"/>
    <w:p w:rsidR="002231E5" w:rsidRDefault="002231E5" w:rsidP="002231E5">
      <w:r>
        <w:t>Position</w:t>
      </w:r>
      <w:r>
        <w:tab/>
      </w:r>
      <w:r>
        <w:tab/>
        <w:t xml:space="preserve">:  </w:t>
      </w:r>
      <w:r w:rsidR="00BD2477">
        <w:t xml:space="preserve">Sale &amp; </w:t>
      </w:r>
      <w:r>
        <w:t xml:space="preserve">Marshall </w:t>
      </w:r>
    </w:p>
    <w:p w:rsidR="002231E5" w:rsidRDefault="002231E5" w:rsidP="002231E5">
      <w:r>
        <w:t>Department</w:t>
      </w:r>
      <w:r>
        <w:tab/>
      </w:r>
      <w:r>
        <w:tab/>
        <w:t>:  Escaperoom Puchong</w:t>
      </w:r>
    </w:p>
    <w:p w:rsidR="002231E5" w:rsidRDefault="00BD2477" w:rsidP="002231E5">
      <w:r>
        <w:t>Duration</w:t>
      </w:r>
      <w:r>
        <w:tab/>
      </w:r>
      <w:r>
        <w:tab/>
        <w:t>:  2014-2015</w:t>
      </w:r>
    </w:p>
    <w:p w:rsidR="002231E5" w:rsidRDefault="002231E5" w:rsidP="002231E5"/>
    <w:p w:rsidR="00667C4B" w:rsidRDefault="00667C4B" w:rsidP="002231E5"/>
    <w:p w:rsidR="002231E5" w:rsidRPr="002231E5" w:rsidRDefault="002231E5" w:rsidP="002231E5">
      <w:pPr>
        <w:rPr>
          <w:b/>
          <w:u w:val="single"/>
        </w:rPr>
      </w:pPr>
      <w:r w:rsidRPr="002231E5">
        <w:rPr>
          <w:b/>
          <w:u w:val="single"/>
        </w:rPr>
        <w:lastRenderedPageBreak/>
        <w:t>Company 2</w:t>
      </w:r>
    </w:p>
    <w:p w:rsidR="002231E5" w:rsidRDefault="002231E5" w:rsidP="002231E5"/>
    <w:p w:rsidR="002231E5" w:rsidRDefault="002231E5" w:rsidP="002231E5">
      <w:r>
        <w:t>Position</w:t>
      </w:r>
      <w:r>
        <w:tab/>
      </w:r>
      <w:r>
        <w:tab/>
        <w:t>:  Customer Service &amp; Sales</w:t>
      </w:r>
    </w:p>
    <w:p w:rsidR="002231E5" w:rsidRDefault="002231E5" w:rsidP="002231E5">
      <w:r>
        <w:t>Department</w:t>
      </w:r>
      <w:r>
        <w:tab/>
      </w:r>
      <w:r>
        <w:tab/>
        <w:t>:  Signature Fitness Puchong</w:t>
      </w:r>
    </w:p>
    <w:p w:rsidR="002231E5" w:rsidRDefault="00BD2477" w:rsidP="002231E5">
      <w:r>
        <w:t>Duration</w:t>
      </w:r>
      <w:r>
        <w:tab/>
      </w:r>
      <w:r>
        <w:tab/>
        <w:t>:  2016-2017</w:t>
      </w:r>
    </w:p>
    <w:p w:rsidR="002231E5" w:rsidRDefault="002231E5" w:rsidP="002231E5">
      <w:pPr>
        <w:rPr>
          <w:b/>
          <w:color w:val="000000"/>
          <w:u w:val="single"/>
        </w:rPr>
      </w:pPr>
    </w:p>
    <w:p w:rsidR="009D280A" w:rsidRPr="00150185" w:rsidRDefault="009D280A" w:rsidP="009D280A">
      <w:pPr>
        <w:spacing w:line="360" w:lineRule="auto"/>
        <w:rPr>
          <w:b/>
          <w:sz w:val="22"/>
          <w:szCs w:val="22"/>
          <w:u w:val="single"/>
        </w:rPr>
      </w:pPr>
      <w:r w:rsidRPr="00150185">
        <w:rPr>
          <w:b/>
          <w:sz w:val="22"/>
          <w:szCs w:val="22"/>
          <w:u w:val="single"/>
        </w:rPr>
        <w:t>Activities Attended</w:t>
      </w:r>
    </w:p>
    <w:p w:rsidR="009D280A" w:rsidRPr="002231E5" w:rsidRDefault="002231E5" w:rsidP="009D280A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2231E5">
        <w:rPr>
          <w:sz w:val="22"/>
          <w:szCs w:val="22"/>
        </w:rPr>
        <w:t>Achievement for completing in Police Cadet (2009- 2011)</w:t>
      </w:r>
    </w:p>
    <w:p w:rsidR="009D280A" w:rsidRPr="00150185" w:rsidRDefault="009D280A" w:rsidP="00150185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Achievement for completing in Community Policing Selangor (2011)</w:t>
      </w:r>
    </w:p>
    <w:p w:rsidR="009D280A" w:rsidRPr="00150185" w:rsidRDefault="009D280A" w:rsidP="00150185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 xml:space="preserve">Achievement for </w:t>
      </w:r>
      <w:r w:rsidRPr="00150185">
        <w:rPr>
          <w:bCs/>
          <w:sz w:val="22"/>
          <w:szCs w:val="22"/>
        </w:rPr>
        <w:t>Malaysian School Football Council Petaling (2010-2011)</w:t>
      </w:r>
    </w:p>
    <w:p w:rsidR="00667C4B" w:rsidRDefault="00667C4B" w:rsidP="00827CD6">
      <w:pPr>
        <w:spacing w:line="360" w:lineRule="auto"/>
        <w:rPr>
          <w:b/>
          <w:sz w:val="22"/>
          <w:szCs w:val="22"/>
          <w:u w:val="single"/>
        </w:rPr>
      </w:pPr>
    </w:p>
    <w:p w:rsidR="006C12D6" w:rsidRPr="00150185" w:rsidRDefault="00827CD6" w:rsidP="00827CD6">
      <w:pPr>
        <w:spacing w:line="360" w:lineRule="auto"/>
        <w:rPr>
          <w:b/>
          <w:sz w:val="22"/>
          <w:szCs w:val="22"/>
          <w:u w:val="single"/>
        </w:rPr>
      </w:pPr>
      <w:r w:rsidRPr="00150185">
        <w:rPr>
          <w:b/>
          <w:sz w:val="22"/>
          <w:szCs w:val="22"/>
          <w:u w:val="single"/>
        </w:rPr>
        <w:t>ACADEMIC PROFILE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Level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 Degree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Major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 </w:t>
      </w:r>
      <w:r w:rsidR="00BD2477">
        <w:rPr>
          <w:sz w:val="22"/>
          <w:szCs w:val="22"/>
        </w:rPr>
        <w:t xml:space="preserve">Bachelors of Arts in </w:t>
      </w:r>
      <w:r w:rsidRPr="00150185">
        <w:rPr>
          <w:sz w:val="22"/>
          <w:szCs w:val="22"/>
        </w:rPr>
        <w:t>Business and Management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Year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 2017- present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Institute / University</w:t>
      </w:r>
      <w:r w:rsidRPr="00150185">
        <w:rPr>
          <w:sz w:val="22"/>
          <w:szCs w:val="22"/>
        </w:rPr>
        <w:tab/>
        <w:t>:  Segi College Subang Jaya / University of Sunderland</w:t>
      </w:r>
    </w:p>
    <w:p w:rsidR="009D280A" w:rsidRPr="00150185" w:rsidRDefault="009D280A" w:rsidP="009D280A">
      <w:pPr>
        <w:spacing w:line="360" w:lineRule="auto"/>
        <w:rPr>
          <w:sz w:val="22"/>
          <w:szCs w:val="22"/>
          <w:u w:val="single"/>
        </w:rPr>
      </w:pPr>
      <w:r w:rsidRPr="00150185">
        <w:rPr>
          <w:sz w:val="22"/>
          <w:szCs w:val="22"/>
        </w:rPr>
        <w:t>Current CGPA</w:t>
      </w:r>
      <w:r w:rsidRPr="00150185">
        <w:rPr>
          <w:sz w:val="22"/>
          <w:szCs w:val="22"/>
        </w:rPr>
        <w:tab/>
      </w:r>
      <w:r w:rsidR="00150185" w:rsidRPr="00150185">
        <w:rPr>
          <w:sz w:val="22"/>
          <w:szCs w:val="22"/>
        </w:rPr>
        <w:t xml:space="preserve">             </w:t>
      </w:r>
      <w:r w:rsidRPr="00150185">
        <w:rPr>
          <w:sz w:val="22"/>
          <w:szCs w:val="22"/>
        </w:rPr>
        <w:t>:  2.90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Level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 Diploma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Major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 Business Administration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Year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 2014-2016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Institute / University</w:t>
      </w:r>
      <w:r w:rsidRPr="00150185">
        <w:rPr>
          <w:sz w:val="22"/>
          <w:szCs w:val="22"/>
        </w:rPr>
        <w:tab/>
        <w:t>:  Segi College Subang Jaya</w:t>
      </w:r>
    </w:p>
    <w:p w:rsidR="009D280A" w:rsidRPr="00150185" w:rsidRDefault="009D280A" w:rsidP="009D280A">
      <w:pPr>
        <w:spacing w:line="360" w:lineRule="auto"/>
        <w:rPr>
          <w:sz w:val="22"/>
          <w:szCs w:val="22"/>
          <w:u w:val="single"/>
        </w:rPr>
      </w:pPr>
      <w:r w:rsidRPr="00150185">
        <w:rPr>
          <w:sz w:val="22"/>
          <w:szCs w:val="22"/>
        </w:rPr>
        <w:t>Current CGPA</w:t>
      </w:r>
      <w:r w:rsidRPr="00150185">
        <w:rPr>
          <w:sz w:val="22"/>
          <w:szCs w:val="22"/>
        </w:rPr>
        <w:tab/>
      </w:r>
      <w:r w:rsidR="00150185" w:rsidRPr="00150185">
        <w:rPr>
          <w:sz w:val="22"/>
          <w:szCs w:val="22"/>
        </w:rPr>
        <w:t xml:space="preserve">             </w:t>
      </w:r>
      <w:r w:rsidRPr="00150185">
        <w:rPr>
          <w:sz w:val="22"/>
          <w:szCs w:val="22"/>
        </w:rPr>
        <w:t>:  2.89</w:t>
      </w:r>
    </w:p>
    <w:p w:rsidR="002231E5" w:rsidRDefault="002231E5" w:rsidP="009D280A">
      <w:pPr>
        <w:spacing w:line="360" w:lineRule="auto"/>
        <w:rPr>
          <w:sz w:val="22"/>
          <w:szCs w:val="22"/>
        </w:rPr>
      </w:pP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Level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Certificate in Business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Institute / University</w:t>
      </w:r>
      <w:r w:rsidRPr="00150185">
        <w:rPr>
          <w:sz w:val="22"/>
          <w:szCs w:val="22"/>
        </w:rPr>
        <w:tab/>
        <w:t>: Segi College Subang Jaya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Year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 2012-2014</w:t>
      </w:r>
    </w:p>
    <w:p w:rsidR="009D280A" w:rsidRPr="00150185" w:rsidRDefault="009D280A" w:rsidP="009D280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CGPA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  2.33</w:t>
      </w:r>
    </w:p>
    <w:p w:rsidR="00667C4B" w:rsidRDefault="00667C4B" w:rsidP="00827CD6">
      <w:pPr>
        <w:spacing w:line="360" w:lineRule="auto"/>
        <w:rPr>
          <w:b/>
          <w:sz w:val="22"/>
          <w:szCs w:val="22"/>
          <w:u w:val="single"/>
        </w:rPr>
      </w:pPr>
    </w:p>
    <w:p w:rsidR="006C12D6" w:rsidRPr="00150185" w:rsidRDefault="006C12D6" w:rsidP="00827CD6">
      <w:pPr>
        <w:spacing w:line="360" w:lineRule="auto"/>
        <w:rPr>
          <w:b/>
          <w:sz w:val="22"/>
          <w:szCs w:val="22"/>
          <w:u w:val="single"/>
        </w:rPr>
      </w:pPr>
      <w:r w:rsidRPr="00150185">
        <w:rPr>
          <w:b/>
          <w:sz w:val="22"/>
          <w:szCs w:val="22"/>
          <w:u w:val="single"/>
        </w:rPr>
        <w:t>PREFERENCES</w:t>
      </w:r>
    </w:p>
    <w:p w:rsidR="006C12D6" w:rsidRPr="00150185" w:rsidRDefault="00827CD6" w:rsidP="00667C4B">
      <w:pPr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Willing to Relocate</w:t>
      </w:r>
      <w:r w:rsidR="002231E5">
        <w:rPr>
          <w:sz w:val="22"/>
          <w:szCs w:val="22"/>
        </w:rPr>
        <w:t>/Travel</w:t>
      </w:r>
      <w:r w:rsidRPr="00150185">
        <w:rPr>
          <w:sz w:val="22"/>
          <w:szCs w:val="22"/>
        </w:rPr>
        <w:tab/>
      </w:r>
      <w:r w:rsidR="00667C4B">
        <w:rPr>
          <w:sz w:val="22"/>
          <w:szCs w:val="22"/>
        </w:rPr>
        <w:t xml:space="preserve"> </w:t>
      </w:r>
      <w:r w:rsidR="006C12D6" w:rsidRPr="00150185">
        <w:rPr>
          <w:sz w:val="22"/>
          <w:szCs w:val="22"/>
        </w:rPr>
        <w:t xml:space="preserve">: </w:t>
      </w:r>
      <w:r w:rsidR="00BD2477">
        <w:rPr>
          <w:sz w:val="22"/>
          <w:szCs w:val="22"/>
        </w:rPr>
        <w:t xml:space="preserve"> </w:t>
      </w:r>
      <w:r w:rsidR="006C12D6" w:rsidRPr="00150185">
        <w:rPr>
          <w:sz w:val="22"/>
          <w:szCs w:val="22"/>
        </w:rPr>
        <w:t>Yes</w:t>
      </w:r>
    </w:p>
    <w:p w:rsidR="006C12D6" w:rsidRPr="00150185" w:rsidRDefault="006C12D6" w:rsidP="00667C4B">
      <w:pPr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Possess Own Transport</w:t>
      </w:r>
      <w:r w:rsidRPr="00150185">
        <w:rPr>
          <w:sz w:val="22"/>
          <w:szCs w:val="22"/>
        </w:rPr>
        <w:tab/>
      </w:r>
      <w:r w:rsidR="002231E5">
        <w:rPr>
          <w:sz w:val="22"/>
          <w:szCs w:val="22"/>
        </w:rPr>
        <w:t xml:space="preserve">             </w:t>
      </w:r>
      <w:r w:rsidRPr="00150185">
        <w:rPr>
          <w:sz w:val="22"/>
          <w:szCs w:val="22"/>
        </w:rPr>
        <w:t xml:space="preserve">: </w:t>
      </w:r>
      <w:r w:rsidR="00BD2477">
        <w:rPr>
          <w:sz w:val="22"/>
          <w:szCs w:val="22"/>
        </w:rPr>
        <w:t xml:space="preserve"> </w:t>
      </w:r>
      <w:r w:rsidRPr="00150185">
        <w:rPr>
          <w:sz w:val="22"/>
          <w:szCs w:val="22"/>
        </w:rPr>
        <w:t>Yes</w:t>
      </w:r>
    </w:p>
    <w:p w:rsidR="006C12D6" w:rsidRPr="00150185" w:rsidRDefault="00150185" w:rsidP="00667C4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Valid Driving license   </w:t>
      </w:r>
      <w:r w:rsidR="002231E5">
        <w:rPr>
          <w:sz w:val="22"/>
          <w:szCs w:val="22"/>
        </w:rPr>
        <w:t xml:space="preserve">        </w:t>
      </w:r>
      <w:r w:rsidR="00667C4B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="00C410F0" w:rsidRPr="00150185">
        <w:rPr>
          <w:sz w:val="22"/>
          <w:szCs w:val="22"/>
        </w:rPr>
        <w:t xml:space="preserve">: </w:t>
      </w:r>
      <w:r w:rsidR="00BD2477">
        <w:rPr>
          <w:sz w:val="22"/>
          <w:szCs w:val="22"/>
        </w:rPr>
        <w:t xml:space="preserve"> </w:t>
      </w:r>
      <w:r w:rsidR="00C410F0" w:rsidRPr="00150185">
        <w:rPr>
          <w:sz w:val="22"/>
          <w:szCs w:val="22"/>
        </w:rPr>
        <w:t>Yes</w:t>
      </w:r>
    </w:p>
    <w:p w:rsidR="002231E5" w:rsidRDefault="00150185" w:rsidP="00667C4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Availability</w:t>
      </w:r>
      <w:r>
        <w:rPr>
          <w:sz w:val="22"/>
          <w:szCs w:val="22"/>
        </w:rPr>
        <w:tab/>
        <w:t xml:space="preserve">           </w:t>
      </w:r>
      <w:r w:rsidR="002231E5">
        <w:rPr>
          <w:sz w:val="22"/>
          <w:szCs w:val="22"/>
        </w:rPr>
        <w:t xml:space="preserve">             </w:t>
      </w:r>
      <w:r w:rsidR="00200BFF" w:rsidRPr="00150185">
        <w:rPr>
          <w:sz w:val="22"/>
          <w:szCs w:val="22"/>
        </w:rPr>
        <w:t xml:space="preserve"> </w:t>
      </w:r>
      <w:r w:rsidR="00C410F0" w:rsidRPr="00150185">
        <w:rPr>
          <w:sz w:val="22"/>
          <w:szCs w:val="22"/>
        </w:rPr>
        <w:t>:</w:t>
      </w:r>
      <w:r w:rsidR="002231E5">
        <w:rPr>
          <w:sz w:val="22"/>
          <w:szCs w:val="22"/>
        </w:rPr>
        <w:t xml:space="preserve"> </w:t>
      </w:r>
      <w:r w:rsidR="00BD2477">
        <w:rPr>
          <w:sz w:val="22"/>
          <w:szCs w:val="22"/>
        </w:rPr>
        <w:t xml:space="preserve"> </w:t>
      </w:r>
      <w:r w:rsidR="00C410F0" w:rsidRPr="00150185">
        <w:rPr>
          <w:sz w:val="22"/>
          <w:szCs w:val="22"/>
        </w:rPr>
        <w:t>As soon as possible</w:t>
      </w:r>
    </w:p>
    <w:p w:rsidR="006C12D6" w:rsidRPr="00150185" w:rsidRDefault="00150185" w:rsidP="00667C4B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Expected Salary</w:t>
      </w:r>
      <w:r>
        <w:rPr>
          <w:sz w:val="22"/>
          <w:szCs w:val="22"/>
        </w:rPr>
        <w:tab/>
        <w:t xml:space="preserve"> </w:t>
      </w:r>
      <w:r w:rsidR="00BD2477">
        <w:rPr>
          <w:sz w:val="22"/>
          <w:szCs w:val="22"/>
        </w:rPr>
        <w:t xml:space="preserve">for </w:t>
      </w:r>
      <w:r w:rsidR="00667C4B">
        <w:rPr>
          <w:sz w:val="22"/>
          <w:szCs w:val="22"/>
        </w:rPr>
        <w:t>Internship   :</w:t>
      </w:r>
      <w:r w:rsidR="00C15C09" w:rsidRPr="00150185">
        <w:rPr>
          <w:sz w:val="22"/>
          <w:szCs w:val="22"/>
        </w:rPr>
        <w:t xml:space="preserve"> </w:t>
      </w:r>
      <w:r w:rsidR="00BD2477">
        <w:rPr>
          <w:sz w:val="22"/>
          <w:szCs w:val="22"/>
        </w:rPr>
        <w:t xml:space="preserve"> RM 600</w:t>
      </w:r>
    </w:p>
    <w:p w:rsidR="00B72D0E" w:rsidRPr="00150185" w:rsidRDefault="00B72D0E" w:rsidP="00827CD6">
      <w:pPr>
        <w:spacing w:line="360" w:lineRule="auto"/>
        <w:jc w:val="both"/>
        <w:rPr>
          <w:b/>
          <w:sz w:val="22"/>
          <w:szCs w:val="22"/>
          <w:u w:val="single"/>
        </w:rPr>
      </w:pPr>
    </w:p>
    <w:p w:rsidR="006C12D6" w:rsidRPr="00150185" w:rsidRDefault="006C12D6" w:rsidP="00827CD6">
      <w:pPr>
        <w:spacing w:line="360" w:lineRule="auto"/>
        <w:jc w:val="both"/>
        <w:rPr>
          <w:sz w:val="22"/>
          <w:szCs w:val="22"/>
        </w:rPr>
      </w:pPr>
      <w:r w:rsidRPr="00150185">
        <w:rPr>
          <w:b/>
          <w:sz w:val="22"/>
          <w:szCs w:val="22"/>
          <w:u w:val="single"/>
        </w:rPr>
        <w:t>SKILL PROFILE</w:t>
      </w:r>
    </w:p>
    <w:p w:rsidR="00150185" w:rsidRPr="00150185" w:rsidRDefault="00150185" w:rsidP="00150185">
      <w:pPr>
        <w:rPr>
          <w:sz w:val="22"/>
          <w:szCs w:val="22"/>
        </w:rPr>
      </w:pPr>
    </w:p>
    <w:p w:rsidR="00150185" w:rsidRPr="00150185" w:rsidRDefault="00150185" w:rsidP="00150185">
      <w:pPr>
        <w:numPr>
          <w:ilvl w:val="0"/>
          <w:numId w:val="17"/>
        </w:numPr>
        <w:rPr>
          <w:sz w:val="22"/>
          <w:szCs w:val="22"/>
        </w:rPr>
      </w:pPr>
      <w:r w:rsidRPr="00150185">
        <w:rPr>
          <w:sz w:val="22"/>
          <w:szCs w:val="22"/>
        </w:rPr>
        <w:t>Excellent in typing skills.</w:t>
      </w:r>
    </w:p>
    <w:p w:rsidR="00150185" w:rsidRPr="00150185" w:rsidRDefault="00150185" w:rsidP="00150185">
      <w:pPr>
        <w:numPr>
          <w:ilvl w:val="0"/>
          <w:numId w:val="17"/>
        </w:numPr>
        <w:rPr>
          <w:sz w:val="22"/>
          <w:szCs w:val="22"/>
        </w:rPr>
      </w:pPr>
      <w:r w:rsidRPr="00150185">
        <w:rPr>
          <w:sz w:val="22"/>
          <w:szCs w:val="22"/>
        </w:rPr>
        <w:t>Strong analytical skills.</w:t>
      </w:r>
    </w:p>
    <w:p w:rsidR="00150185" w:rsidRPr="00150185" w:rsidRDefault="00150185" w:rsidP="00150185">
      <w:pPr>
        <w:numPr>
          <w:ilvl w:val="0"/>
          <w:numId w:val="17"/>
        </w:numPr>
        <w:rPr>
          <w:sz w:val="22"/>
          <w:szCs w:val="22"/>
        </w:rPr>
      </w:pPr>
      <w:r w:rsidRPr="00150185">
        <w:rPr>
          <w:sz w:val="22"/>
          <w:szCs w:val="22"/>
        </w:rPr>
        <w:t>Strong numerical skills.</w:t>
      </w:r>
    </w:p>
    <w:p w:rsidR="00150185" w:rsidRPr="00150185" w:rsidRDefault="00150185" w:rsidP="00150185">
      <w:pPr>
        <w:numPr>
          <w:ilvl w:val="0"/>
          <w:numId w:val="17"/>
        </w:numPr>
        <w:rPr>
          <w:sz w:val="22"/>
          <w:szCs w:val="22"/>
        </w:rPr>
      </w:pPr>
      <w:r w:rsidRPr="00150185">
        <w:rPr>
          <w:sz w:val="22"/>
          <w:szCs w:val="22"/>
        </w:rPr>
        <w:t>Microsoft Office.</w:t>
      </w:r>
    </w:p>
    <w:p w:rsidR="006C12D6" w:rsidRPr="00150185" w:rsidRDefault="006C12D6">
      <w:pPr>
        <w:spacing w:line="360" w:lineRule="auto"/>
        <w:rPr>
          <w:sz w:val="22"/>
          <w:szCs w:val="22"/>
        </w:rPr>
      </w:pPr>
    </w:p>
    <w:p w:rsidR="009D280A" w:rsidRPr="00150185" w:rsidRDefault="009D280A">
      <w:pPr>
        <w:jc w:val="both"/>
        <w:rPr>
          <w:b/>
          <w:sz w:val="22"/>
          <w:szCs w:val="22"/>
          <w:u w:val="single"/>
        </w:rPr>
      </w:pPr>
    </w:p>
    <w:p w:rsidR="006C12D6" w:rsidRPr="00150185" w:rsidRDefault="006C12D6">
      <w:pPr>
        <w:jc w:val="both"/>
        <w:rPr>
          <w:b/>
          <w:sz w:val="22"/>
          <w:szCs w:val="22"/>
          <w:u w:val="single"/>
        </w:rPr>
      </w:pPr>
      <w:r w:rsidRPr="00150185">
        <w:rPr>
          <w:b/>
          <w:sz w:val="22"/>
          <w:szCs w:val="22"/>
          <w:u w:val="single"/>
        </w:rPr>
        <w:t xml:space="preserve">LANGUAGE PROFILE </w:t>
      </w:r>
    </w:p>
    <w:p w:rsidR="006C12D6" w:rsidRPr="00150185" w:rsidRDefault="006C12D6">
      <w:pPr>
        <w:jc w:val="both"/>
        <w:rPr>
          <w:b/>
          <w:sz w:val="22"/>
          <w:szCs w:val="22"/>
          <w:u w:val="single"/>
        </w:rPr>
      </w:pPr>
    </w:p>
    <w:tbl>
      <w:tblPr>
        <w:tblpPr w:leftFromText="180" w:rightFromText="180" w:vertAnchor="text" w:horzAnchor="margin" w:tblpY="1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55"/>
        <w:gridCol w:w="2950"/>
        <w:gridCol w:w="2951"/>
      </w:tblGrid>
      <w:tr w:rsidR="009D280A" w:rsidRPr="00150185" w:rsidTr="009D280A">
        <w:tc>
          <w:tcPr>
            <w:tcW w:w="2955" w:type="dxa"/>
          </w:tcPr>
          <w:p w:rsidR="009D280A" w:rsidRPr="0038411E" w:rsidRDefault="009D280A" w:rsidP="009D280A">
            <w:pPr>
              <w:pStyle w:val="Title"/>
              <w:rPr>
                <w:b/>
                <w:sz w:val="22"/>
                <w:szCs w:val="22"/>
                <w:u w:val="none"/>
                <w:lang w:eastAsia="en-US"/>
              </w:rPr>
            </w:pPr>
            <w:r w:rsidRPr="0038411E">
              <w:rPr>
                <w:b/>
                <w:sz w:val="22"/>
                <w:szCs w:val="22"/>
                <w:u w:val="none"/>
                <w:lang w:eastAsia="en-US"/>
              </w:rPr>
              <w:t>Language</w:t>
            </w:r>
          </w:p>
        </w:tc>
        <w:tc>
          <w:tcPr>
            <w:tcW w:w="2950" w:type="dxa"/>
          </w:tcPr>
          <w:p w:rsidR="009D280A" w:rsidRPr="0038411E" w:rsidRDefault="009D280A" w:rsidP="009D280A">
            <w:pPr>
              <w:pStyle w:val="Title"/>
              <w:rPr>
                <w:b/>
                <w:sz w:val="22"/>
                <w:szCs w:val="22"/>
                <w:u w:val="none"/>
                <w:lang w:eastAsia="en-US"/>
              </w:rPr>
            </w:pPr>
            <w:r w:rsidRPr="0038411E">
              <w:rPr>
                <w:b/>
                <w:sz w:val="22"/>
                <w:szCs w:val="22"/>
                <w:u w:val="none"/>
                <w:lang w:eastAsia="en-US"/>
              </w:rPr>
              <w:t>Spoken</w:t>
            </w:r>
          </w:p>
        </w:tc>
        <w:tc>
          <w:tcPr>
            <w:tcW w:w="2951" w:type="dxa"/>
          </w:tcPr>
          <w:p w:rsidR="009D280A" w:rsidRPr="0038411E" w:rsidRDefault="009D280A" w:rsidP="009D280A">
            <w:pPr>
              <w:pStyle w:val="Title"/>
              <w:rPr>
                <w:b/>
                <w:sz w:val="22"/>
                <w:szCs w:val="22"/>
                <w:u w:val="none"/>
                <w:lang w:eastAsia="en-US"/>
              </w:rPr>
            </w:pPr>
            <w:r w:rsidRPr="0038411E">
              <w:rPr>
                <w:b/>
                <w:sz w:val="22"/>
                <w:szCs w:val="22"/>
                <w:u w:val="none"/>
                <w:lang w:eastAsia="en-US"/>
              </w:rPr>
              <w:t>Written</w:t>
            </w:r>
          </w:p>
        </w:tc>
      </w:tr>
      <w:tr w:rsidR="009D280A" w:rsidRPr="00150185" w:rsidTr="009D280A">
        <w:tc>
          <w:tcPr>
            <w:tcW w:w="2955" w:type="dxa"/>
          </w:tcPr>
          <w:p w:rsidR="009D280A" w:rsidRPr="0038411E" w:rsidRDefault="009D280A" w:rsidP="009D280A">
            <w:pPr>
              <w:pStyle w:val="Title"/>
              <w:jc w:val="both"/>
              <w:rPr>
                <w:sz w:val="22"/>
                <w:szCs w:val="22"/>
                <w:u w:val="none"/>
                <w:lang w:eastAsia="en-US"/>
              </w:rPr>
            </w:pPr>
            <w:r w:rsidRPr="0038411E">
              <w:rPr>
                <w:sz w:val="22"/>
                <w:szCs w:val="22"/>
                <w:u w:val="none"/>
                <w:lang w:eastAsia="en-US"/>
              </w:rPr>
              <w:t>1. Bahasa Malaysia</w:t>
            </w:r>
          </w:p>
        </w:tc>
        <w:tc>
          <w:tcPr>
            <w:tcW w:w="2950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eastAsia="en-US"/>
              </w:rPr>
            </w:pPr>
            <w:r w:rsidRPr="0038411E">
              <w:rPr>
                <w:sz w:val="22"/>
                <w:szCs w:val="22"/>
                <w:u w:val="none"/>
                <w:lang w:eastAsia="en-US"/>
              </w:rPr>
              <w:t>5</w:t>
            </w:r>
          </w:p>
        </w:tc>
        <w:tc>
          <w:tcPr>
            <w:tcW w:w="2951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eastAsia="en-US"/>
              </w:rPr>
            </w:pPr>
            <w:r w:rsidRPr="0038411E">
              <w:rPr>
                <w:sz w:val="22"/>
                <w:szCs w:val="22"/>
                <w:u w:val="none"/>
                <w:lang w:eastAsia="en-US"/>
              </w:rPr>
              <w:t>5</w:t>
            </w:r>
          </w:p>
        </w:tc>
      </w:tr>
      <w:tr w:rsidR="009D280A" w:rsidRPr="00150185" w:rsidTr="009D280A">
        <w:tc>
          <w:tcPr>
            <w:tcW w:w="2955" w:type="dxa"/>
          </w:tcPr>
          <w:p w:rsidR="009D280A" w:rsidRPr="0038411E" w:rsidRDefault="009D280A" w:rsidP="009D280A">
            <w:pPr>
              <w:pStyle w:val="Title"/>
              <w:jc w:val="both"/>
              <w:rPr>
                <w:sz w:val="22"/>
                <w:szCs w:val="22"/>
                <w:u w:val="none"/>
                <w:lang w:eastAsia="en-US"/>
              </w:rPr>
            </w:pPr>
            <w:r w:rsidRPr="0038411E">
              <w:rPr>
                <w:sz w:val="22"/>
                <w:szCs w:val="22"/>
                <w:u w:val="none"/>
                <w:lang w:eastAsia="en-US"/>
              </w:rPr>
              <w:t>2. English</w:t>
            </w:r>
          </w:p>
        </w:tc>
        <w:tc>
          <w:tcPr>
            <w:tcW w:w="2950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eastAsia="en-US"/>
              </w:rPr>
            </w:pPr>
            <w:r w:rsidRPr="0038411E">
              <w:rPr>
                <w:sz w:val="22"/>
                <w:szCs w:val="22"/>
                <w:u w:val="none"/>
                <w:lang w:eastAsia="en-US"/>
              </w:rPr>
              <w:t>5</w:t>
            </w:r>
          </w:p>
        </w:tc>
        <w:tc>
          <w:tcPr>
            <w:tcW w:w="2951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eastAsia="en-US"/>
              </w:rPr>
            </w:pPr>
            <w:r w:rsidRPr="0038411E">
              <w:rPr>
                <w:sz w:val="22"/>
                <w:szCs w:val="22"/>
                <w:u w:val="none"/>
                <w:lang w:eastAsia="en-US"/>
              </w:rPr>
              <w:t>5</w:t>
            </w:r>
          </w:p>
        </w:tc>
      </w:tr>
      <w:tr w:rsidR="009D280A" w:rsidRPr="00150185" w:rsidTr="009D280A">
        <w:tc>
          <w:tcPr>
            <w:tcW w:w="2955" w:type="dxa"/>
          </w:tcPr>
          <w:p w:rsidR="009D280A" w:rsidRPr="0038411E" w:rsidRDefault="009D280A" w:rsidP="009D280A">
            <w:pPr>
              <w:pStyle w:val="Title"/>
              <w:jc w:val="both"/>
              <w:rPr>
                <w:sz w:val="22"/>
                <w:szCs w:val="22"/>
                <w:u w:val="none"/>
                <w:lang w:eastAsia="en-US"/>
              </w:rPr>
            </w:pPr>
            <w:r w:rsidRPr="0038411E">
              <w:rPr>
                <w:sz w:val="22"/>
                <w:szCs w:val="22"/>
                <w:u w:val="none"/>
                <w:lang w:eastAsia="en-US"/>
              </w:rPr>
              <w:t>3. Tamil</w:t>
            </w:r>
          </w:p>
        </w:tc>
        <w:tc>
          <w:tcPr>
            <w:tcW w:w="2950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eastAsia="en-US"/>
              </w:rPr>
            </w:pPr>
            <w:r w:rsidRPr="0038411E">
              <w:rPr>
                <w:sz w:val="22"/>
                <w:szCs w:val="22"/>
                <w:u w:val="none"/>
                <w:lang w:eastAsia="en-US"/>
              </w:rPr>
              <w:t>5</w:t>
            </w:r>
          </w:p>
        </w:tc>
        <w:tc>
          <w:tcPr>
            <w:tcW w:w="2951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eastAsia="en-US"/>
              </w:rPr>
            </w:pPr>
            <w:r w:rsidRPr="0038411E">
              <w:rPr>
                <w:sz w:val="22"/>
                <w:szCs w:val="22"/>
                <w:u w:val="none"/>
                <w:lang w:eastAsia="en-US"/>
              </w:rPr>
              <w:t>-</w:t>
            </w:r>
          </w:p>
        </w:tc>
      </w:tr>
      <w:tr w:rsidR="009D280A" w:rsidRPr="00150185" w:rsidTr="009D280A">
        <w:tc>
          <w:tcPr>
            <w:tcW w:w="2955" w:type="dxa"/>
          </w:tcPr>
          <w:p w:rsidR="009D280A" w:rsidRPr="0038411E" w:rsidRDefault="009D280A" w:rsidP="009D280A">
            <w:pPr>
              <w:pStyle w:val="Title"/>
              <w:jc w:val="both"/>
              <w:rPr>
                <w:sz w:val="22"/>
                <w:szCs w:val="22"/>
                <w:u w:val="none"/>
                <w:lang w:eastAsia="en-US"/>
              </w:rPr>
            </w:pPr>
            <w:r w:rsidRPr="0038411E">
              <w:rPr>
                <w:sz w:val="22"/>
                <w:szCs w:val="22"/>
                <w:u w:val="none"/>
                <w:lang w:eastAsia="en-US"/>
              </w:rPr>
              <w:t>4. Chinese</w:t>
            </w:r>
          </w:p>
        </w:tc>
        <w:tc>
          <w:tcPr>
            <w:tcW w:w="2950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eastAsia="en-US"/>
              </w:rPr>
            </w:pPr>
            <w:r w:rsidRPr="0038411E">
              <w:rPr>
                <w:sz w:val="22"/>
                <w:szCs w:val="22"/>
                <w:u w:val="none"/>
                <w:lang w:eastAsia="en-US"/>
              </w:rPr>
              <w:t>5</w:t>
            </w:r>
          </w:p>
        </w:tc>
        <w:tc>
          <w:tcPr>
            <w:tcW w:w="2951" w:type="dxa"/>
          </w:tcPr>
          <w:p w:rsidR="009D280A" w:rsidRPr="0038411E" w:rsidRDefault="009D280A" w:rsidP="009D280A">
            <w:pPr>
              <w:pStyle w:val="Title"/>
              <w:rPr>
                <w:sz w:val="22"/>
                <w:szCs w:val="22"/>
                <w:u w:val="none"/>
                <w:lang w:eastAsia="en-US"/>
              </w:rPr>
            </w:pPr>
            <w:r w:rsidRPr="0038411E">
              <w:rPr>
                <w:sz w:val="22"/>
                <w:szCs w:val="22"/>
                <w:u w:val="none"/>
                <w:lang w:eastAsia="en-US"/>
              </w:rPr>
              <w:t>3</w:t>
            </w:r>
          </w:p>
        </w:tc>
      </w:tr>
    </w:tbl>
    <w:p w:rsidR="009D280A" w:rsidRPr="00150185" w:rsidRDefault="009D280A" w:rsidP="009D280A">
      <w:pPr>
        <w:pStyle w:val="Title"/>
        <w:jc w:val="both"/>
        <w:rPr>
          <w:sz w:val="22"/>
          <w:szCs w:val="22"/>
        </w:rPr>
      </w:pPr>
    </w:p>
    <w:p w:rsidR="009D280A" w:rsidRPr="00150185" w:rsidRDefault="009D280A" w:rsidP="009D280A">
      <w:pPr>
        <w:pStyle w:val="Title"/>
        <w:jc w:val="both"/>
        <w:rPr>
          <w:sz w:val="22"/>
          <w:szCs w:val="22"/>
          <w:u w:val="none"/>
        </w:rPr>
      </w:pPr>
      <w:r w:rsidRPr="00150185">
        <w:rPr>
          <w:sz w:val="22"/>
          <w:szCs w:val="22"/>
          <w:u w:val="none"/>
        </w:rPr>
        <w:t>Scale of 1 -5 (Good)</w:t>
      </w:r>
    </w:p>
    <w:p w:rsidR="009D280A" w:rsidRPr="00150185" w:rsidRDefault="009D280A" w:rsidP="008558EA">
      <w:pPr>
        <w:spacing w:line="360" w:lineRule="auto"/>
        <w:rPr>
          <w:sz w:val="22"/>
          <w:szCs w:val="22"/>
        </w:rPr>
      </w:pPr>
    </w:p>
    <w:p w:rsidR="006C12D6" w:rsidRPr="00150185" w:rsidRDefault="006C12D6">
      <w:pPr>
        <w:spacing w:line="360" w:lineRule="auto"/>
        <w:rPr>
          <w:b/>
          <w:sz w:val="22"/>
          <w:szCs w:val="22"/>
          <w:u w:val="single"/>
        </w:rPr>
      </w:pPr>
      <w:r w:rsidRPr="00150185">
        <w:rPr>
          <w:b/>
          <w:sz w:val="22"/>
          <w:szCs w:val="22"/>
          <w:u w:val="single"/>
        </w:rPr>
        <w:t>PERSONAL OUTLOOK</w:t>
      </w:r>
    </w:p>
    <w:p w:rsidR="00150185" w:rsidRPr="00150185" w:rsidRDefault="00150185" w:rsidP="00150185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As a person, I’m a learning agility and effective personal communication skills.</w:t>
      </w:r>
    </w:p>
    <w:p w:rsidR="00150185" w:rsidRPr="00150185" w:rsidRDefault="00150185" w:rsidP="00150185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Furthermore, I have a positive attitude, I can face any critical situation and always curious to learn about new thing. I’m punctual and h</w:t>
      </w:r>
      <w:bookmarkStart w:id="4" w:name="_GoBack"/>
      <w:bookmarkEnd w:id="4"/>
      <w:r w:rsidRPr="00150185">
        <w:rPr>
          <w:sz w:val="22"/>
          <w:szCs w:val="22"/>
        </w:rPr>
        <w:t>ardworking. Whereas, I am a little feared but I willing to prevent it. I trust people easily. My weakness is that I cannot leave any work before its completion and easily.</w:t>
      </w:r>
    </w:p>
    <w:p w:rsidR="009D280A" w:rsidRPr="00150185" w:rsidRDefault="009D280A" w:rsidP="00200BFF">
      <w:pPr>
        <w:spacing w:line="360" w:lineRule="auto"/>
        <w:jc w:val="both"/>
        <w:rPr>
          <w:b/>
          <w:sz w:val="22"/>
          <w:szCs w:val="22"/>
          <w:u w:val="single"/>
        </w:rPr>
      </w:pPr>
    </w:p>
    <w:p w:rsidR="006C12D6" w:rsidRPr="00150185" w:rsidRDefault="00200BFF" w:rsidP="00200BFF">
      <w:pPr>
        <w:spacing w:line="360" w:lineRule="auto"/>
        <w:jc w:val="both"/>
        <w:rPr>
          <w:sz w:val="22"/>
          <w:szCs w:val="22"/>
        </w:rPr>
      </w:pPr>
      <w:r w:rsidRPr="00150185">
        <w:rPr>
          <w:b/>
          <w:sz w:val="22"/>
          <w:szCs w:val="22"/>
          <w:u w:val="single"/>
        </w:rPr>
        <w:t>REFERENCES</w:t>
      </w:r>
    </w:p>
    <w:p w:rsidR="006C12D6" w:rsidRPr="00150185" w:rsidRDefault="008558EA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Name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>:</w:t>
      </w:r>
      <w:r w:rsidR="005F5C8A" w:rsidRPr="00150185">
        <w:rPr>
          <w:sz w:val="22"/>
          <w:szCs w:val="22"/>
        </w:rPr>
        <w:t xml:space="preserve"> </w:t>
      </w:r>
      <w:r w:rsidR="000A50E9" w:rsidRPr="00150185">
        <w:rPr>
          <w:sz w:val="22"/>
          <w:szCs w:val="22"/>
        </w:rPr>
        <w:t xml:space="preserve">  </w:t>
      </w:r>
      <w:r w:rsidR="00770479" w:rsidRPr="00150185">
        <w:rPr>
          <w:sz w:val="22"/>
          <w:szCs w:val="22"/>
        </w:rPr>
        <w:t>Mr. Kenny</w:t>
      </w:r>
      <w:r w:rsidR="006C12D6" w:rsidRPr="00150185">
        <w:rPr>
          <w:sz w:val="22"/>
          <w:szCs w:val="22"/>
        </w:rPr>
        <w:tab/>
      </w:r>
    </w:p>
    <w:p w:rsidR="00770479" w:rsidRPr="00150185" w:rsidRDefault="008558EA" w:rsidP="00770479">
      <w:pPr>
        <w:tabs>
          <w:tab w:val="left" w:pos="980"/>
        </w:tabs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Position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BD2477">
        <w:rPr>
          <w:sz w:val="22"/>
          <w:szCs w:val="22"/>
        </w:rPr>
        <w:t xml:space="preserve"> Sale </w:t>
      </w:r>
      <w:r w:rsidR="00770479" w:rsidRPr="00150185">
        <w:rPr>
          <w:sz w:val="22"/>
          <w:szCs w:val="22"/>
        </w:rPr>
        <w:t>Executive</w:t>
      </w:r>
    </w:p>
    <w:p w:rsidR="006C12D6" w:rsidRPr="00150185" w:rsidRDefault="006C12D6">
      <w:pPr>
        <w:tabs>
          <w:tab w:val="left" w:pos="980"/>
        </w:tabs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Company</w:t>
      </w:r>
      <w:r w:rsidR="008558EA" w:rsidRPr="00150185">
        <w:rPr>
          <w:sz w:val="22"/>
          <w:szCs w:val="22"/>
        </w:rPr>
        <w:t xml:space="preserve"> </w:t>
      </w:r>
      <w:r w:rsidR="008558EA" w:rsidRPr="00150185">
        <w:rPr>
          <w:sz w:val="22"/>
          <w:szCs w:val="22"/>
        </w:rPr>
        <w:tab/>
      </w:r>
      <w:r w:rsidR="00827CD6" w:rsidRPr="00150185">
        <w:rPr>
          <w:sz w:val="22"/>
          <w:szCs w:val="22"/>
        </w:rPr>
        <w:t xml:space="preserve">      </w:t>
      </w:r>
      <w:r w:rsidR="0089286D" w:rsidRPr="00150185">
        <w:rPr>
          <w:sz w:val="22"/>
          <w:szCs w:val="22"/>
        </w:rPr>
        <w:t xml:space="preserve"> </w:t>
      </w:r>
      <w:r w:rsidR="00BD2477">
        <w:rPr>
          <w:sz w:val="22"/>
          <w:szCs w:val="22"/>
        </w:rPr>
        <w:t xml:space="preserve"> </w:t>
      </w:r>
      <w:r w:rsidR="008558EA" w:rsidRPr="00150185">
        <w:rPr>
          <w:sz w:val="22"/>
          <w:szCs w:val="22"/>
        </w:rPr>
        <w:t xml:space="preserve">: </w:t>
      </w:r>
      <w:r w:rsidR="00770479" w:rsidRPr="00150185">
        <w:rPr>
          <w:sz w:val="22"/>
          <w:szCs w:val="22"/>
        </w:rPr>
        <w:t xml:space="preserve"> Escaperoom Puchong</w:t>
      </w:r>
    </w:p>
    <w:p w:rsidR="00200BFF" w:rsidRPr="00150185" w:rsidRDefault="0018769C" w:rsidP="00827CD6">
      <w:pPr>
        <w:tabs>
          <w:tab w:val="left" w:pos="980"/>
        </w:tabs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Contact No</w:t>
      </w:r>
      <w:r w:rsidR="00827CD6" w:rsidRPr="00150185">
        <w:rPr>
          <w:sz w:val="22"/>
          <w:szCs w:val="22"/>
        </w:rPr>
        <w:t xml:space="preserve">   </w:t>
      </w:r>
      <w:r w:rsidRPr="00150185">
        <w:rPr>
          <w:sz w:val="22"/>
          <w:szCs w:val="22"/>
        </w:rPr>
        <w:tab/>
        <w:t xml:space="preserve">: </w:t>
      </w:r>
      <w:r w:rsidR="0089286D" w:rsidRPr="00150185">
        <w:rPr>
          <w:sz w:val="22"/>
          <w:szCs w:val="22"/>
        </w:rPr>
        <w:t xml:space="preserve"> </w:t>
      </w:r>
      <w:r w:rsidR="00770479" w:rsidRPr="00150185">
        <w:rPr>
          <w:sz w:val="22"/>
          <w:szCs w:val="22"/>
        </w:rPr>
        <w:t>017-6162210</w:t>
      </w:r>
    </w:p>
    <w:p w:rsidR="002231E5" w:rsidRDefault="002231E5" w:rsidP="002231E5">
      <w:pPr>
        <w:tabs>
          <w:tab w:val="left" w:pos="980"/>
        </w:tabs>
        <w:spacing w:line="360" w:lineRule="auto"/>
        <w:jc w:val="both"/>
        <w:rPr>
          <w:sz w:val="22"/>
          <w:szCs w:val="22"/>
        </w:rPr>
      </w:pPr>
    </w:p>
    <w:p w:rsidR="006C12D6" w:rsidRPr="00150185" w:rsidRDefault="008700FF" w:rsidP="002231E5">
      <w:pPr>
        <w:tabs>
          <w:tab w:val="left" w:pos="980"/>
        </w:tabs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Name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3C1FF5">
        <w:rPr>
          <w:sz w:val="22"/>
          <w:szCs w:val="22"/>
        </w:rPr>
        <w:t xml:space="preserve"> Mr. Stanley</w:t>
      </w:r>
    </w:p>
    <w:p w:rsidR="006C12D6" w:rsidRPr="00150185" w:rsidRDefault="00EF7164">
      <w:pPr>
        <w:spacing w:line="360" w:lineRule="auto"/>
        <w:rPr>
          <w:sz w:val="22"/>
          <w:szCs w:val="22"/>
        </w:rPr>
      </w:pPr>
      <w:r w:rsidRPr="00150185">
        <w:rPr>
          <w:sz w:val="22"/>
          <w:szCs w:val="22"/>
        </w:rPr>
        <w:t>Position</w:t>
      </w:r>
      <w:r w:rsidR="00827CD6" w:rsidRPr="00150185">
        <w:rPr>
          <w:sz w:val="22"/>
          <w:szCs w:val="22"/>
        </w:rPr>
        <w:t xml:space="preserve">    </w:t>
      </w:r>
      <w:r w:rsidRPr="00150185">
        <w:rPr>
          <w:sz w:val="22"/>
          <w:szCs w:val="22"/>
        </w:rPr>
        <w:tab/>
        <w:t>:</w:t>
      </w:r>
      <w:r w:rsidR="00450976" w:rsidRPr="00150185">
        <w:rPr>
          <w:sz w:val="22"/>
          <w:szCs w:val="22"/>
        </w:rPr>
        <w:t xml:space="preserve"> </w:t>
      </w:r>
      <w:r w:rsidR="00770479" w:rsidRPr="00150185">
        <w:rPr>
          <w:sz w:val="22"/>
          <w:szCs w:val="22"/>
        </w:rPr>
        <w:t xml:space="preserve"> M</w:t>
      </w:r>
      <w:r w:rsidR="0089286D" w:rsidRPr="00150185">
        <w:rPr>
          <w:sz w:val="22"/>
          <w:szCs w:val="22"/>
        </w:rPr>
        <w:t>anager</w:t>
      </w:r>
    </w:p>
    <w:p w:rsidR="00B61E25" w:rsidRPr="00150185" w:rsidRDefault="005F5C8A" w:rsidP="008558EA">
      <w:pPr>
        <w:tabs>
          <w:tab w:val="left" w:pos="980"/>
        </w:tabs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Company</w:t>
      </w:r>
      <w:r w:rsidRPr="00150185">
        <w:rPr>
          <w:sz w:val="22"/>
          <w:szCs w:val="22"/>
        </w:rPr>
        <w:tab/>
      </w:r>
      <w:r w:rsidRPr="00150185">
        <w:rPr>
          <w:sz w:val="22"/>
          <w:szCs w:val="22"/>
        </w:rPr>
        <w:tab/>
        <w:t xml:space="preserve">: </w:t>
      </w:r>
      <w:r w:rsidR="00770479" w:rsidRPr="00150185">
        <w:rPr>
          <w:sz w:val="22"/>
          <w:szCs w:val="22"/>
        </w:rPr>
        <w:t xml:space="preserve"> Signature Fitness Puchong</w:t>
      </w:r>
    </w:p>
    <w:p w:rsidR="0089286D" w:rsidRPr="00150185" w:rsidRDefault="006C12D6" w:rsidP="0089286D">
      <w:pPr>
        <w:tabs>
          <w:tab w:val="left" w:pos="980"/>
        </w:tabs>
        <w:spacing w:line="360" w:lineRule="auto"/>
        <w:jc w:val="both"/>
        <w:rPr>
          <w:sz w:val="22"/>
          <w:szCs w:val="22"/>
        </w:rPr>
      </w:pPr>
      <w:r w:rsidRPr="00150185">
        <w:rPr>
          <w:sz w:val="22"/>
          <w:szCs w:val="22"/>
        </w:rPr>
        <w:t>Contact No</w:t>
      </w:r>
      <w:r w:rsidR="00827CD6" w:rsidRPr="00150185">
        <w:rPr>
          <w:sz w:val="22"/>
          <w:szCs w:val="22"/>
        </w:rPr>
        <w:t xml:space="preserve">   </w:t>
      </w:r>
      <w:r w:rsidRPr="00150185">
        <w:rPr>
          <w:sz w:val="22"/>
          <w:szCs w:val="22"/>
        </w:rPr>
        <w:tab/>
        <w:t xml:space="preserve">: </w:t>
      </w:r>
      <w:r w:rsidR="003C1FF5">
        <w:rPr>
          <w:sz w:val="22"/>
          <w:szCs w:val="22"/>
        </w:rPr>
        <w:t xml:space="preserve"> 016-9613880</w:t>
      </w:r>
    </w:p>
    <w:sectPr w:rsidR="0089286D" w:rsidRPr="00150185" w:rsidSect="00B27D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EB0" w:rsidRDefault="006D5EB0" w:rsidP="00200BFF">
      <w:r>
        <w:separator/>
      </w:r>
    </w:p>
  </w:endnote>
  <w:endnote w:type="continuationSeparator" w:id="1">
    <w:p w:rsidR="006D5EB0" w:rsidRDefault="006D5EB0" w:rsidP="00200B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EB0" w:rsidRDefault="006D5EB0" w:rsidP="00200BFF">
      <w:r>
        <w:separator/>
      </w:r>
    </w:p>
  </w:footnote>
  <w:footnote w:type="continuationSeparator" w:id="1">
    <w:p w:rsidR="006D5EB0" w:rsidRDefault="006D5EB0" w:rsidP="00200B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8"/>
    <w:lvl w:ilvl="0">
      <w:start w:val="3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1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17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name w:val="WW8Num18"/>
    <w:lvl w:ilvl="0">
      <w:start w:val="1998"/>
      <w:numFmt w:val="decimal"/>
      <w:lvlText w:val="%1"/>
      <w:lvlJc w:val="left"/>
      <w:pPr>
        <w:tabs>
          <w:tab w:val="num" w:pos="0"/>
        </w:tabs>
        <w:ind w:left="1035" w:hanging="1035"/>
      </w:pPr>
    </w:lvl>
    <w:lvl w:ilvl="1">
      <w:start w:val="2002"/>
      <w:numFmt w:val="decimal"/>
      <w:lvlText w:val="%1.%2"/>
      <w:lvlJc w:val="left"/>
      <w:pPr>
        <w:tabs>
          <w:tab w:val="num" w:pos="0"/>
        </w:tabs>
        <w:ind w:left="1035" w:hanging="10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35" w:hanging="1035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35" w:hanging="1035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>
    <w:nsid w:val="0000000A"/>
    <w:multiLevelType w:val="multilevel"/>
    <w:tmpl w:val="0000000A"/>
    <w:name w:val="WW8Num20"/>
    <w:lvl w:ilvl="0">
      <w:start w:val="2003"/>
      <w:numFmt w:val="decimal"/>
      <w:lvlText w:val="%1"/>
      <w:lvlJc w:val="left"/>
      <w:pPr>
        <w:tabs>
          <w:tab w:val="num" w:pos="0"/>
        </w:tabs>
        <w:ind w:left="1035" w:hanging="1035"/>
      </w:pPr>
    </w:lvl>
    <w:lvl w:ilvl="1">
      <w:start w:val="2004"/>
      <w:numFmt w:val="decimal"/>
      <w:lvlText w:val="%1.%2"/>
      <w:lvlJc w:val="left"/>
      <w:pPr>
        <w:tabs>
          <w:tab w:val="num" w:pos="0"/>
        </w:tabs>
        <w:ind w:left="1035" w:hanging="10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35" w:hanging="1035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35" w:hanging="1035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0">
    <w:nsid w:val="0000000B"/>
    <w:multiLevelType w:val="single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multilevel"/>
    <w:tmpl w:val="0000000C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05036EF"/>
    <w:multiLevelType w:val="hybridMultilevel"/>
    <w:tmpl w:val="71D699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C06500"/>
    <w:multiLevelType w:val="hybridMultilevel"/>
    <w:tmpl w:val="2D74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1567B2B"/>
    <w:multiLevelType w:val="hybridMultilevel"/>
    <w:tmpl w:val="D1A64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8F58EE"/>
    <w:multiLevelType w:val="hybridMultilevel"/>
    <w:tmpl w:val="D1A64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9F5EEF"/>
    <w:multiLevelType w:val="hybridMultilevel"/>
    <w:tmpl w:val="98D6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AF763D"/>
    <w:multiLevelType w:val="hybridMultilevel"/>
    <w:tmpl w:val="A504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C7EC0"/>
    <w:multiLevelType w:val="hybridMultilevel"/>
    <w:tmpl w:val="CBA8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40614"/>
    <w:multiLevelType w:val="hybridMultilevel"/>
    <w:tmpl w:val="76366E9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9"/>
  </w:num>
  <w:num w:numId="16">
    <w:abstractNumId w:val="15"/>
  </w:num>
  <w:num w:numId="17">
    <w:abstractNumId w:val="18"/>
  </w:num>
  <w:num w:numId="18">
    <w:abstractNumId w:val="13"/>
  </w:num>
  <w:num w:numId="19">
    <w:abstractNumId w:val="16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7A7F"/>
    <w:rsid w:val="00015845"/>
    <w:rsid w:val="00027A7F"/>
    <w:rsid w:val="00030BCB"/>
    <w:rsid w:val="00064405"/>
    <w:rsid w:val="0006755E"/>
    <w:rsid w:val="000A50E9"/>
    <w:rsid w:val="000C1ED6"/>
    <w:rsid w:val="000D2C9C"/>
    <w:rsid w:val="000D78C0"/>
    <w:rsid w:val="001109A5"/>
    <w:rsid w:val="00121100"/>
    <w:rsid w:val="00150185"/>
    <w:rsid w:val="0018769C"/>
    <w:rsid w:val="001A6454"/>
    <w:rsid w:val="001B02D5"/>
    <w:rsid w:val="001B4ABE"/>
    <w:rsid w:val="001C4E43"/>
    <w:rsid w:val="00200BFF"/>
    <w:rsid w:val="0020407E"/>
    <w:rsid w:val="002231E5"/>
    <w:rsid w:val="0038411E"/>
    <w:rsid w:val="003917FF"/>
    <w:rsid w:val="003A3ED8"/>
    <w:rsid w:val="003C1FF5"/>
    <w:rsid w:val="003D0A68"/>
    <w:rsid w:val="003D1C7C"/>
    <w:rsid w:val="003D545D"/>
    <w:rsid w:val="003D6F99"/>
    <w:rsid w:val="003D7B42"/>
    <w:rsid w:val="00450976"/>
    <w:rsid w:val="00497ED1"/>
    <w:rsid w:val="00501A10"/>
    <w:rsid w:val="00554242"/>
    <w:rsid w:val="005E2BCC"/>
    <w:rsid w:val="005F5C4E"/>
    <w:rsid w:val="005F5C8A"/>
    <w:rsid w:val="00667C4B"/>
    <w:rsid w:val="00680D03"/>
    <w:rsid w:val="006B741A"/>
    <w:rsid w:val="006C12D6"/>
    <w:rsid w:val="006C7ADE"/>
    <w:rsid w:val="006D5EB0"/>
    <w:rsid w:val="0075349A"/>
    <w:rsid w:val="00770479"/>
    <w:rsid w:val="007839D1"/>
    <w:rsid w:val="00784676"/>
    <w:rsid w:val="007A5F45"/>
    <w:rsid w:val="00827CD6"/>
    <w:rsid w:val="008558EA"/>
    <w:rsid w:val="00865360"/>
    <w:rsid w:val="008700FF"/>
    <w:rsid w:val="00882F29"/>
    <w:rsid w:val="0088518D"/>
    <w:rsid w:val="0089123E"/>
    <w:rsid w:val="008923C9"/>
    <w:rsid w:val="0089286D"/>
    <w:rsid w:val="00947C37"/>
    <w:rsid w:val="009D280A"/>
    <w:rsid w:val="00A77378"/>
    <w:rsid w:val="00A8743F"/>
    <w:rsid w:val="00AF57FC"/>
    <w:rsid w:val="00B04372"/>
    <w:rsid w:val="00B04BA3"/>
    <w:rsid w:val="00B12F7C"/>
    <w:rsid w:val="00B27D01"/>
    <w:rsid w:val="00B61E25"/>
    <w:rsid w:val="00B67EC9"/>
    <w:rsid w:val="00B72D0E"/>
    <w:rsid w:val="00BC7ED7"/>
    <w:rsid w:val="00BD2477"/>
    <w:rsid w:val="00C03356"/>
    <w:rsid w:val="00C15B4B"/>
    <w:rsid w:val="00C15C09"/>
    <w:rsid w:val="00C410F0"/>
    <w:rsid w:val="00C67538"/>
    <w:rsid w:val="00CB39AE"/>
    <w:rsid w:val="00DA39C5"/>
    <w:rsid w:val="00DD49D8"/>
    <w:rsid w:val="00E95E75"/>
    <w:rsid w:val="00EF7164"/>
    <w:rsid w:val="00F3415C"/>
    <w:rsid w:val="00F37276"/>
    <w:rsid w:val="00F71838"/>
    <w:rsid w:val="00F71F3C"/>
    <w:rsid w:val="00FA3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0BFF"/>
    <w:pPr>
      <w:suppressAutoHyphens/>
    </w:pPr>
    <w:rPr>
      <w:rFonts w:eastAsia="SimSu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sid w:val="00B27D01"/>
    <w:rPr>
      <w:b/>
    </w:rPr>
  </w:style>
  <w:style w:type="character" w:customStyle="1" w:styleId="WW8Num2z0">
    <w:name w:val="WW8Num2z0"/>
    <w:rsid w:val="00B27D01"/>
    <w:rPr>
      <w:rFonts w:ascii="Wingdings" w:hAnsi="Wingdings"/>
    </w:rPr>
  </w:style>
  <w:style w:type="character" w:customStyle="1" w:styleId="WW8Num2z1">
    <w:name w:val="WW8Num2z1"/>
    <w:rsid w:val="00B27D01"/>
    <w:rPr>
      <w:rFonts w:ascii="Courier New" w:hAnsi="Courier New" w:cs="Courier New"/>
    </w:rPr>
  </w:style>
  <w:style w:type="character" w:customStyle="1" w:styleId="WW8Num2z3">
    <w:name w:val="WW8Num2z3"/>
    <w:rsid w:val="00B27D01"/>
    <w:rPr>
      <w:rFonts w:ascii="Symbol" w:hAnsi="Symbol"/>
    </w:rPr>
  </w:style>
  <w:style w:type="character" w:customStyle="1" w:styleId="WW8Num4z1">
    <w:name w:val="WW8Num4z1"/>
    <w:rsid w:val="00B27D01"/>
    <w:rPr>
      <w:b/>
    </w:rPr>
  </w:style>
  <w:style w:type="character" w:customStyle="1" w:styleId="WW8Num5z0">
    <w:name w:val="WW8Num5z0"/>
    <w:rsid w:val="00B27D01"/>
    <w:rPr>
      <w:rFonts w:ascii="Wingdings" w:hAnsi="Wingdings"/>
    </w:rPr>
  </w:style>
  <w:style w:type="character" w:customStyle="1" w:styleId="WW8Num5z1">
    <w:name w:val="WW8Num5z1"/>
    <w:rsid w:val="00B27D01"/>
    <w:rPr>
      <w:rFonts w:ascii="Courier New" w:hAnsi="Courier New" w:cs="Courier New"/>
    </w:rPr>
  </w:style>
  <w:style w:type="character" w:customStyle="1" w:styleId="WW8Num5z3">
    <w:name w:val="WW8Num5z3"/>
    <w:rsid w:val="00B27D01"/>
    <w:rPr>
      <w:rFonts w:ascii="Symbol" w:hAnsi="Symbol"/>
    </w:rPr>
  </w:style>
  <w:style w:type="character" w:customStyle="1" w:styleId="WW8Num9z0">
    <w:name w:val="WW8Num9z0"/>
    <w:rsid w:val="00B27D01"/>
    <w:rPr>
      <w:rFonts w:ascii="Wingdings" w:hAnsi="Wingdings"/>
    </w:rPr>
  </w:style>
  <w:style w:type="character" w:customStyle="1" w:styleId="WW8Num9z1">
    <w:name w:val="WW8Num9z1"/>
    <w:rsid w:val="00B27D01"/>
    <w:rPr>
      <w:rFonts w:ascii="Courier New" w:hAnsi="Courier New" w:cs="Courier New"/>
    </w:rPr>
  </w:style>
  <w:style w:type="character" w:customStyle="1" w:styleId="WW8Num9z3">
    <w:name w:val="WW8Num9z3"/>
    <w:rsid w:val="00B27D01"/>
    <w:rPr>
      <w:rFonts w:ascii="Symbol" w:hAnsi="Symbol"/>
    </w:rPr>
  </w:style>
  <w:style w:type="character" w:customStyle="1" w:styleId="WW8Num10z0">
    <w:name w:val="WW8Num10z0"/>
    <w:rsid w:val="00B27D01"/>
    <w:rPr>
      <w:rFonts w:ascii="Symbol" w:hAnsi="Symbol"/>
    </w:rPr>
  </w:style>
  <w:style w:type="character" w:customStyle="1" w:styleId="WW8Num10z1">
    <w:name w:val="WW8Num10z1"/>
    <w:rsid w:val="00B27D01"/>
    <w:rPr>
      <w:rFonts w:ascii="Courier New" w:hAnsi="Courier New" w:cs="Courier New"/>
    </w:rPr>
  </w:style>
  <w:style w:type="character" w:customStyle="1" w:styleId="WW8Num10z2">
    <w:name w:val="WW8Num10z2"/>
    <w:rsid w:val="00B27D01"/>
    <w:rPr>
      <w:rFonts w:ascii="Wingdings" w:hAnsi="Wingdings"/>
    </w:rPr>
  </w:style>
  <w:style w:type="character" w:customStyle="1" w:styleId="WW8Num11z0">
    <w:name w:val="WW8Num11z0"/>
    <w:rsid w:val="00B27D01"/>
    <w:rPr>
      <w:rFonts w:ascii="Wingdings" w:hAnsi="Wingdings"/>
    </w:rPr>
  </w:style>
  <w:style w:type="character" w:customStyle="1" w:styleId="WW8Num11z1">
    <w:name w:val="WW8Num11z1"/>
    <w:rsid w:val="00B27D01"/>
    <w:rPr>
      <w:rFonts w:ascii="Courier New" w:hAnsi="Courier New" w:cs="Courier New"/>
    </w:rPr>
  </w:style>
  <w:style w:type="character" w:customStyle="1" w:styleId="WW8Num11z3">
    <w:name w:val="WW8Num11z3"/>
    <w:rsid w:val="00B27D01"/>
    <w:rPr>
      <w:rFonts w:ascii="Symbol" w:hAnsi="Symbol"/>
    </w:rPr>
  </w:style>
  <w:style w:type="character" w:customStyle="1" w:styleId="WW8Num13z0">
    <w:name w:val="WW8Num13z0"/>
    <w:rsid w:val="00B27D01"/>
    <w:rPr>
      <w:rFonts w:ascii="Wingdings" w:hAnsi="Wingdings"/>
    </w:rPr>
  </w:style>
  <w:style w:type="character" w:customStyle="1" w:styleId="WW8Num13z1">
    <w:name w:val="WW8Num13z1"/>
    <w:rsid w:val="00B27D01"/>
    <w:rPr>
      <w:rFonts w:ascii="Courier New" w:hAnsi="Courier New" w:cs="Courier New"/>
    </w:rPr>
  </w:style>
  <w:style w:type="character" w:customStyle="1" w:styleId="WW8Num13z3">
    <w:name w:val="WW8Num13z3"/>
    <w:rsid w:val="00B27D01"/>
    <w:rPr>
      <w:rFonts w:ascii="Symbol" w:hAnsi="Symbol"/>
    </w:rPr>
  </w:style>
  <w:style w:type="character" w:customStyle="1" w:styleId="WW8Num14z0">
    <w:name w:val="WW8Num14z0"/>
    <w:rsid w:val="00B27D01"/>
    <w:rPr>
      <w:rFonts w:ascii="Symbol" w:hAnsi="Symbol"/>
    </w:rPr>
  </w:style>
  <w:style w:type="character" w:customStyle="1" w:styleId="WW8Num14z1">
    <w:name w:val="WW8Num14z1"/>
    <w:rsid w:val="00B27D01"/>
    <w:rPr>
      <w:rFonts w:ascii="Courier New" w:hAnsi="Courier New" w:cs="Courier New"/>
    </w:rPr>
  </w:style>
  <w:style w:type="character" w:customStyle="1" w:styleId="WW8Num14z2">
    <w:name w:val="WW8Num14z2"/>
    <w:rsid w:val="00B27D01"/>
    <w:rPr>
      <w:rFonts w:ascii="Wingdings" w:hAnsi="Wingdings"/>
    </w:rPr>
  </w:style>
  <w:style w:type="character" w:customStyle="1" w:styleId="WW8Num15z0">
    <w:name w:val="WW8Num15z0"/>
    <w:rsid w:val="00B27D01"/>
    <w:rPr>
      <w:rFonts w:ascii="Wingdings" w:hAnsi="Wingdings"/>
    </w:rPr>
  </w:style>
  <w:style w:type="character" w:customStyle="1" w:styleId="WW8Num15z1">
    <w:name w:val="WW8Num15z1"/>
    <w:rsid w:val="00B27D01"/>
    <w:rPr>
      <w:rFonts w:ascii="Courier New" w:hAnsi="Courier New" w:cs="Courier New"/>
    </w:rPr>
  </w:style>
  <w:style w:type="character" w:customStyle="1" w:styleId="WW8Num15z3">
    <w:name w:val="WW8Num15z3"/>
    <w:rsid w:val="00B27D01"/>
    <w:rPr>
      <w:rFonts w:ascii="Symbol" w:hAnsi="Symbol"/>
    </w:rPr>
  </w:style>
  <w:style w:type="character" w:customStyle="1" w:styleId="WW8Num16z0">
    <w:name w:val="WW8Num16z0"/>
    <w:rsid w:val="00B27D01"/>
    <w:rPr>
      <w:rFonts w:ascii="Wingdings" w:hAnsi="Wingdings"/>
    </w:rPr>
  </w:style>
  <w:style w:type="character" w:customStyle="1" w:styleId="WW8Num16z1">
    <w:name w:val="WW8Num16z1"/>
    <w:rsid w:val="00B27D01"/>
    <w:rPr>
      <w:rFonts w:ascii="Courier New" w:hAnsi="Courier New" w:cs="Courier New"/>
    </w:rPr>
  </w:style>
  <w:style w:type="character" w:customStyle="1" w:styleId="WW8Num16z3">
    <w:name w:val="WW8Num16z3"/>
    <w:rsid w:val="00B27D01"/>
    <w:rPr>
      <w:rFonts w:ascii="Symbol" w:hAnsi="Symbol"/>
    </w:rPr>
  </w:style>
  <w:style w:type="character" w:customStyle="1" w:styleId="WW8Num17z0">
    <w:name w:val="WW8Num17z0"/>
    <w:rsid w:val="00B27D01"/>
    <w:rPr>
      <w:rFonts w:ascii="Wingdings" w:hAnsi="Wingdings"/>
    </w:rPr>
  </w:style>
  <w:style w:type="character" w:customStyle="1" w:styleId="WW8Num17z1">
    <w:name w:val="WW8Num17z1"/>
    <w:rsid w:val="00B27D01"/>
    <w:rPr>
      <w:rFonts w:ascii="Courier New" w:hAnsi="Courier New" w:cs="Courier New"/>
    </w:rPr>
  </w:style>
  <w:style w:type="character" w:customStyle="1" w:styleId="WW8Num17z3">
    <w:name w:val="WW8Num17z3"/>
    <w:rsid w:val="00B27D01"/>
    <w:rPr>
      <w:rFonts w:ascii="Symbol" w:hAnsi="Symbol"/>
    </w:rPr>
  </w:style>
  <w:style w:type="character" w:customStyle="1" w:styleId="WW8Num19z0">
    <w:name w:val="WW8Num19z0"/>
    <w:rsid w:val="00B27D01"/>
    <w:rPr>
      <w:rFonts w:ascii="Wingdings" w:hAnsi="Wingdings"/>
    </w:rPr>
  </w:style>
  <w:style w:type="character" w:customStyle="1" w:styleId="WW8Num19z1">
    <w:name w:val="WW8Num19z1"/>
    <w:rsid w:val="00B27D01"/>
    <w:rPr>
      <w:rFonts w:ascii="Courier New" w:hAnsi="Courier New" w:cs="Courier New"/>
    </w:rPr>
  </w:style>
  <w:style w:type="character" w:customStyle="1" w:styleId="WW8Num19z3">
    <w:name w:val="WW8Num19z3"/>
    <w:rsid w:val="00B27D01"/>
    <w:rPr>
      <w:rFonts w:ascii="Symbol" w:hAnsi="Symbol"/>
    </w:rPr>
  </w:style>
  <w:style w:type="character" w:customStyle="1" w:styleId="WW8Num21z0">
    <w:name w:val="WW8Num21z0"/>
    <w:rsid w:val="00B27D01"/>
    <w:rPr>
      <w:rFonts w:ascii="Symbol" w:hAnsi="Symbol"/>
    </w:rPr>
  </w:style>
  <w:style w:type="character" w:customStyle="1" w:styleId="WW8Num21z1">
    <w:name w:val="WW8Num21z1"/>
    <w:rsid w:val="00B27D01"/>
    <w:rPr>
      <w:rFonts w:ascii="Courier New" w:hAnsi="Courier New" w:cs="Courier New"/>
    </w:rPr>
  </w:style>
  <w:style w:type="character" w:customStyle="1" w:styleId="WW8Num21z2">
    <w:name w:val="WW8Num21z2"/>
    <w:rsid w:val="00B27D01"/>
    <w:rPr>
      <w:rFonts w:ascii="Wingdings" w:hAnsi="Wingdings"/>
    </w:rPr>
  </w:style>
  <w:style w:type="character" w:customStyle="1" w:styleId="WW8Num22z1">
    <w:name w:val="WW8Num22z1"/>
    <w:rsid w:val="00B27D01"/>
    <w:rPr>
      <w:b/>
    </w:rPr>
  </w:style>
  <w:style w:type="character" w:customStyle="1" w:styleId="DefaultParagraphFont1">
    <w:name w:val="Default Paragraph Font1"/>
    <w:rsid w:val="00B27D01"/>
  </w:style>
  <w:style w:type="character" w:styleId="Hyperlink">
    <w:name w:val="Hyperlink"/>
    <w:rsid w:val="00B27D01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B27D0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B27D01"/>
    <w:pPr>
      <w:spacing w:after="120"/>
    </w:pPr>
  </w:style>
  <w:style w:type="paragraph" w:styleId="List">
    <w:name w:val="List"/>
    <w:basedOn w:val="BodyText"/>
    <w:rsid w:val="00B27D01"/>
    <w:rPr>
      <w:rFonts w:cs="Tahoma"/>
    </w:rPr>
  </w:style>
  <w:style w:type="paragraph" w:styleId="Caption">
    <w:name w:val="caption"/>
    <w:basedOn w:val="Normal"/>
    <w:qFormat/>
    <w:rsid w:val="00B27D0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B27D01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B27D01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rsid w:val="00B27D01"/>
    <w:pPr>
      <w:suppressLineNumbers/>
    </w:pPr>
  </w:style>
  <w:style w:type="paragraph" w:customStyle="1" w:styleId="TableHeading">
    <w:name w:val="Table Heading"/>
    <w:basedOn w:val="TableContents"/>
    <w:rsid w:val="00B27D01"/>
    <w:pPr>
      <w:jc w:val="center"/>
    </w:pPr>
    <w:rPr>
      <w:b/>
      <w:bCs/>
    </w:rPr>
  </w:style>
  <w:style w:type="paragraph" w:styleId="Header">
    <w:name w:val="header"/>
    <w:basedOn w:val="Normal"/>
    <w:link w:val="HeaderChar"/>
    <w:rsid w:val="00200B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200BFF"/>
    <w:rPr>
      <w:rFonts w:eastAsia="SimSu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200B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200BFF"/>
    <w:rPr>
      <w:rFonts w:eastAsia="SimSu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9D280A"/>
    <w:pPr>
      <w:suppressAutoHyphens w:val="0"/>
      <w:jc w:val="center"/>
    </w:pPr>
    <w:rPr>
      <w:rFonts w:eastAsia="Times New Roman"/>
      <w:sz w:val="28"/>
      <w:szCs w:val="20"/>
      <w:u w:val="single"/>
    </w:rPr>
  </w:style>
  <w:style w:type="character" w:customStyle="1" w:styleId="TitleChar">
    <w:name w:val="Title Char"/>
    <w:link w:val="Title"/>
    <w:rsid w:val="009D280A"/>
    <w:rPr>
      <w:sz w:val="28"/>
      <w:u w:val="single"/>
    </w:rPr>
  </w:style>
  <w:style w:type="table" w:styleId="TableGrid">
    <w:name w:val="Table Grid"/>
    <w:basedOn w:val="TableNormal"/>
    <w:rsid w:val="009D280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D2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2C9C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KUMARAGURU S/O RAMACHANDARM</vt:lpstr>
    </vt:vector>
  </TitlesOfParts>
  <Company>VADs</Company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KUMARAGURU S/O RAMACHANDARM</dc:title>
  <dc:subject/>
  <dc:creator>user</dc:creator>
  <cp:keywords/>
  <cp:lastModifiedBy>SRIDHAR</cp:lastModifiedBy>
  <cp:revision>3</cp:revision>
  <cp:lastPrinted>2014-10-29T02:39:00Z</cp:lastPrinted>
  <dcterms:created xsi:type="dcterms:W3CDTF">2017-05-22T23:23:00Z</dcterms:created>
  <dcterms:modified xsi:type="dcterms:W3CDTF">2017-05-22T23:45:00Z</dcterms:modified>
</cp:coreProperties>
</file>